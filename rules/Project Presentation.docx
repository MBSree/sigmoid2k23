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612" w:rsidRDefault="003D23F5" w:rsidP="003D23F5">
      <w:pPr>
        <w:kinsoku w:val="0"/>
        <w:overflowPunct w:val="0"/>
        <w:spacing w:before="60" w:line="406" w:lineRule="auto"/>
        <w:ind w:right="807"/>
        <w:rPr>
          <w:b/>
          <w:bCs/>
          <w:w w:val="99"/>
          <w:sz w:val="32"/>
          <w:szCs w:val="32"/>
        </w:rPr>
      </w:pPr>
      <w:r>
        <w:rPr>
          <w:b/>
          <w:bCs/>
          <w:spacing w:val="-1"/>
          <w:sz w:val="32"/>
          <w:szCs w:val="32"/>
        </w:rPr>
        <w:t xml:space="preserve">      </w:t>
      </w:r>
      <w:r w:rsidR="004B60D0">
        <w:rPr>
          <w:b/>
          <w:bCs/>
          <w:spacing w:val="-1"/>
          <w:sz w:val="32"/>
          <w:szCs w:val="32"/>
        </w:rPr>
        <w:t xml:space="preserve"> </w:t>
      </w:r>
      <w:r w:rsidR="000056D9">
        <w:rPr>
          <w:b/>
          <w:bCs/>
          <w:spacing w:val="-1"/>
          <w:sz w:val="32"/>
          <w:szCs w:val="32"/>
        </w:rPr>
        <w:t>P</w:t>
      </w:r>
      <w:r w:rsidR="000056D9">
        <w:rPr>
          <w:b/>
          <w:bCs/>
          <w:sz w:val="32"/>
          <w:szCs w:val="32"/>
        </w:rPr>
        <w:t>R</w:t>
      </w:r>
      <w:r w:rsidR="000056D9">
        <w:rPr>
          <w:b/>
          <w:bCs/>
          <w:spacing w:val="-1"/>
          <w:sz w:val="32"/>
          <w:szCs w:val="32"/>
        </w:rPr>
        <w:t>O</w:t>
      </w:r>
      <w:r w:rsidR="000056D9">
        <w:rPr>
          <w:b/>
          <w:bCs/>
          <w:sz w:val="32"/>
          <w:szCs w:val="32"/>
        </w:rPr>
        <w:t>JECT</w:t>
      </w:r>
      <w:r w:rsidR="000056D9">
        <w:rPr>
          <w:b/>
          <w:bCs/>
          <w:spacing w:val="-39"/>
          <w:sz w:val="32"/>
          <w:szCs w:val="32"/>
        </w:rPr>
        <w:t xml:space="preserve"> </w:t>
      </w:r>
      <w:r w:rsidR="000056D9">
        <w:rPr>
          <w:b/>
          <w:bCs/>
          <w:spacing w:val="-1"/>
          <w:sz w:val="32"/>
          <w:szCs w:val="32"/>
        </w:rPr>
        <w:t>P</w:t>
      </w:r>
      <w:r w:rsidR="000056D9">
        <w:rPr>
          <w:b/>
          <w:bCs/>
          <w:sz w:val="32"/>
          <w:szCs w:val="32"/>
        </w:rPr>
        <w:t>RE</w:t>
      </w:r>
      <w:r w:rsidR="000056D9">
        <w:rPr>
          <w:b/>
          <w:bCs/>
          <w:spacing w:val="2"/>
          <w:sz w:val="32"/>
          <w:szCs w:val="32"/>
        </w:rPr>
        <w:t>S</w:t>
      </w:r>
      <w:r w:rsidR="000056D9">
        <w:rPr>
          <w:b/>
          <w:bCs/>
          <w:sz w:val="32"/>
          <w:szCs w:val="32"/>
        </w:rPr>
        <w:t>ENTATI</w:t>
      </w:r>
      <w:r w:rsidR="000056D9">
        <w:rPr>
          <w:b/>
          <w:bCs/>
          <w:spacing w:val="-1"/>
          <w:sz w:val="32"/>
          <w:szCs w:val="32"/>
        </w:rPr>
        <w:t>O</w:t>
      </w:r>
      <w:r w:rsidR="000056D9">
        <w:rPr>
          <w:b/>
          <w:bCs/>
          <w:sz w:val="32"/>
          <w:szCs w:val="32"/>
        </w:rPr>
        <w:t>N</w:t>
      </w:r>
      <w:r w:rsidR="004746FB">
        <w:rPr>
          <w:b/>
          <w:bCs/>
          <w:sz w:val="32"/>
          <w:szCs w:val="32"/>
        </w:rPr>
        <w:t xml:space="preserve"> </w:t>
      </w:r>
      <w:r w:rsidR="004746FB">
        <w:rPr>
          <w:b/>
          <w:bCs/>
          <w:w w:val="99"/>
          <w:sz w:val="32"/>
          <w:szCs w:val="32"/>
        </w:rPr>
        <w:t>(</w:t>
      </w:r>
      <w:r>
        <w:rPr>
          <w:b/>
          <w:bCs/>
          <w:w w:val="99"/>
          <w:sz w:val="32"/>
          <w:szCs w:val="32"/>
        </w:rPr>
        <w:t xml:space="preserve">CAT II- Computer/IT) </w:t>
      </w:r>
    </w:p>
    <w:p w:rsidR="00F20612" w:rsidRDefault="00F20612">
      <w:pPr>
        <w:kinsoku w:val="0"/>
        <w:overflowPunct w:val="0"/>
        <w:spacing w:before="60" w:line="406" w:lineRule="auto"/>
        <w:ind w:left="1754" w:right="2112"/>
        <w:jc w:val="center"/>
        <w:rPr>
          <w:b/>
          <w:bCs/>
          <w:w w:val="99"/>
          <w:sz w:val="32"/>
          <w:szCs w:val="32"/>
        </w:rPr>
      </w:pPr>
    </w:p>
    <w:p w:rsidR="000056D9" w:rsidRPr="00F20612" w:rsidRDefault="000056D9">
      <w:pPr>
        <w:kinsoku w:val="0"/>
        <w:overflowPunct w:val="0"/>
        <w:spacing w:before="60" w:line="406" w:lineRule="auto"/>
        <w:ind w:left="1754" w:right="2112"/>
        <w:jc w:val="center"/>
        <w:rPr>
          <w:sz w:val="30"/>
          <w:szCs w:val="30"/>
        </w:rPr>
      </w:pPr>
      <w:r w:rsidRPr="00F20612">
        <w:rPr>
          <w:b/>
          <w:bCs/>
          <w:spacing w:val="-2"/>
          <w:sz w:val="30"/>
          <w:szCs w:val="30"/>
          <w:u w:val="thick"/>
        </w:rPr>
        <w:t>G</w:t>
      </w:r>
      <w:r w:rsidRPr="00F20612">
        <w:rPr>
          <w:b/>
          <w:bCs/>
          <w:sz w:val="30"/>
          <w:szCs w:val="30"/>
          <w:u w:val="thick"/>
        </w:rPr>
        <w:t>E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E</w:t>
      </w:r>
      <w:r w:rsidRPr="00F20612">
        <w:rPr>
          <w:b/>
          <w:bCs/>
          <w:spacing w:val="-1"/>
          <w:sz w:val="30"/>
          <w:szCs w:val="30"/>
          <w:u w:val="thick"/>
        </w:rPr>
        <w:t>RA</w:t>
      </w:r>
      <w:r w:rsidRPr="00F20612">
        <w:rPr>
          <w:b/>
          <w:bCs/>
          <w:sz w:val="30"/>
          <w:szCs w:val="30"/>
          <w:u w:val="thick"/>
        </w:rPr>
        <w:t>L</w:t>
      </w:r>
      <w:r w:rsidRPr="00F20612">
        <w:rPr>
          <w:b/>
          <w:bCs/>
          <w:spacing w:val="-13"/>
          <w:sz w:val="30"/>
          <w:szCs w:val="30"/>
          <w:u w:val="thick"/>
        </w:rPr>
        <w:t xml:space="preserve"> </w:t>
      </w:r>
      <w:r w:rsidRPr="00F20612">
        <w:rPr>
          <w:b/>
          <w:bCs/>
          <w:sz w:val="30"/>
          <w:szCs w:val="30"/>
          <w:u w:val="thick"/>
        </w:rPr>
        <w:t>I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ST</w:t>
      </w:r>
      <w:r w:rsidRPr="00F20612">
        <w:rPr>
          <w:b/>
          <w:bCs/>
          <w:spacing w:val="-1"/>
          <w:sz w:val="30"/>
          <w:szCs w:val="30"/>
          <w:u w:val="thick"/>
        </w:rPr>
        <w:t>RU</w:t>
      </w:r>
      <w:r w:rsidRPr="00F20612">
        <w:rPr>
          <w:b/>
          <w:bCs/>
          <w:spacing w:val="1"/>
          <w:sz w:val="30"/>
          <w:szCs w:val="30"/>
          <w:u w:val="thick"/>
        </w:rPr>
        <w:t>C</w:t>
      </w:r>
      <w:r w:rsidRPr="00F20612">
        <w:rPr>
          <w:b/>
          <w:bCs/>
          <w:sz w:val="30"/>
          <w:szCs w:val="30"/>
          <w:u w:val="thick"/>
        </w:rPr>
        <w:t>TIO</w:t>
      </w:r>
      <w:r w:rsidRPr="00F20612">
        <w:rPr>
          <w:b/>
          <w:bCs/>
          <w:spacing w:val="-1"/>
          <w:sz w:val="30"/>
          <w:szCs w:val="30"/>
          <w:u w:val="thick"/>
        </w:rPr>
        <w:t>N</w:t>
      </w:r>
      <w:r w:rsidRPr="00F20612">
        <w:rPr>
          <w:b/>
          <w:bCs/>
          <w:sz w:val="30"/>
          <w:szCs w:val="30"/>
          <w:u w:val="thick"/>
        </w:rPr>
        <w:t>S</w:t>
      </w:r>
    </w:p>
    <w:p w:rsidR="000056D9" w:rsidRPr="00F20612" w:rsidRDefault="000056D9">
      <w:pPr>
        <w:kinsoku w:val="0"/>
        <w:overflowPunct w:val="0"/>
        <w:spacing w:line="1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before="9" w:line="130" w:lineRule="exact"/>
        <w:rPr>
          <w:sz w:val="30"/>
          <w:szCs w:val="30"/>
        </w:rPr>
      </w:pPr>
    </w:p>
    <w:p w:rsidR="000056D9" w:rsidRPr="00F20612" w:rsidRDefault="000056D9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rPr>
          <w:sz w:val="30"/>
          <w:szCs w:val="30"/>
        </w:rPr>
      </w:pPr>
      <w:r w:rsidRPr="00F20612">
        <w:rPr>
          <w:sz w:val="30"/>
          <w:szCs w:val="30"/>
        </w:rPr>
        <w:t>The</w:t>
      </w:r>
      <w:r w:rsidRPr="00F20612">
        <w:rPr>
          <w:spacing w:val="-6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should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s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t</w:t>
      </w:r>
      <w:r w:rsidRPr="00F20612">
        <w:rPr>
          <w:spacing w:val="2"/>
          <w:sz w:val="30"/>
          <w:szCs w:val="30"/>
        </w:rPr>
        <w:t>l</w:t>
      </w:r>
      <w:r w:rsidRPr="00F20612">
        <w:rPr>
          <w:sz w:val="30"/>
          <w:szCs w:val="30"/>
        </w:rPr>
        <w:t>y</w:t>
      </w:r>
      <w:r w:rsidRPr="00F20612">
        <w:rPr>
          <w:spacing w:val="-9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d</w:t>
      </w:r>
      <w:r w:rsidRPr="00F20612">
        <w:rPr>
          <w:spacing w:val="2"/>
          <w:sz w:val="30"/>
          <w:szCs w:val="30"/>
        </w:rPr>
        <w:t>h</w:t>
      </w:r>
      <w:r w:rsidRPr="00F20612">
        <w:rPr>
          <w:spacing w:val="-1"/>
          <w:sz w:val="30"/>
          <w:szCs w:val="30"/>
        </w:rPr>
        <w:t>er</w:t>
      </w:r>
      <w:r w:rsidRPr="00F20612">
        <w:rPr>
          <w:sz w:val="30"/>
          <w:szCs w:val="30"/>
        </w:rPr>
        <w:t>e</w:t>
      </w:r>
      <w:r w:rsidRPr="00F20612">
        <w:rPr>
          <w:spacing w:val="-6"/>
          <w:sz w:val="30"/>
          <w:szCs w:val="30"/>
        </w:rPr>
        <w:t xml:space="preserve"> </w:t>
      </w:r>
      <w:r w:rsidRPr="00F20612">
        <w:rPr>
          <w:sz w:val="30"/>
          <w:szCs w:val="30"/>
        </w:rPr>
        <w:t>to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the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timin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s.</w:t>
      </w:r>
    </w:p>
    <w:p w:rsidR="000056D9" w:rsidRPr="00F20612" w:rsidRDefault="000056D9">
      <w:pPr>
        <w:kinsoku w:val="0"/>
        <w:overflowPunct w:val="0"/>
        <w:spacing w:before="7" w:line="130" w:lineRule="exact"/>
        <w:rPr>
          <w:sz w:val="30"/>
          <w:szCs w:val="30"/>
        </w:rPr>
      </w:pPr>
    </w:p>
    <w:p w:rsidR="000056D9" w:rsidRPr="00F20612" w:rsidRDefault="000056D9">
      <w:pPr>
        <w:numPr>
          <w:ilvl w:val="0"/>
          <w:numId w:val="3"/>
        </w:numPr>
        <w:tabs>
          <w:tab w:val="left" w:pos="480"/>
        </w:tabs>
        <w:kinsoku w:val="0"/>
        <w:overflowPunct w:val="0"/>
        <w:spacing w:line="360" w:lineRule="auto"/>
        <w:ind w:left="480" w:right="118"/>
        <w:rPr>
          <w:sz w:val="30"/>
          <w:szCs w:val="30"/>
        </w:rPr>
      </w:pPr>
      <w:proofErr w:type="gramStart"/>
      <w:r w:rsidRPr="00F20612">
        <w:rPr>
          <w:sz w:val="30"/>
          <w:szCs w:val="30"/>
        </w:rPr>
        <w:t xml:space="preserve">The </w:t>
      </w:r>
      <w:r w:rsidRPr="00F20612">
        <w:rPr>
          <w:spacing w:val="9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proofErr w:type="gramEnd"/>
      <w:r w:rsidRPr="00F20612">
        <w:rPr>
          <w:sz w:val="30"/>
          <w:szCs w:val="30"/>
        </w:rPr>
        <w:t xml:space="preserve"> 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 xml:space="preserve">should 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>b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 xml:space="preserve">ing </w:t>
      </w:r>
      <w:r w:rsidRPr="00F20612">
        <w:rPr>
          <w:spacing w:val="11"/>
          <w:sz w:val="30"/>
          <w:szCs w:val="30"/>
        </w:rPr>
        <w:t xml:space="preserve"> </w:t>
      </w:r>
      <w:r w:rsidR="00C025BD" w:rsidRPr="00F20612">
        <w:rPr>
          <w:b/>
          <w:bCs/>
          <w:sz w:val="30"/>
          <w:szCs w:val="30"/>
        </w:rPr>
        <w:t>College</w:t>
      </w:r>
      <w:r w:rsidRPr="00F20612">
        <w:rPr>
          <w:b/>
          <w:bCs/>
          <w:sz w:val="30"/>
          <w:szCs w:val="30"/>
        </w:rPr>
        <w:t xml:space="preserve"> </w:t>
      </w:r>
      <w:r w:rsidRPr="00F20612">
        <w:rPr>
          <w:b/>
          <w:bCs/>
          <w:spacing w:val="15"/>
          <w:sz w:val="30"/>
          <w:szCs w:val="30"/>
        </w:rPr>
        <w:t xml:space="preserve"> </w:t>
      </w:r>
      <w:r w:rsidRPr="00F20612">
        <w:rPr>
          <w:b/>
          <w:bCs/>
          <w:sz w:val="30"/>
          <w:szCs w:val="30"/>
        </w:rPr>
        <w:t xml:space="preserve">ID </w:t>
      </w:r>
      <w:r w:rsidRPr="00F20612">
        <w:rPr>
          <w:b/>
          <w:bCs/>
          <w:spacing w:val="16"/>
          <w:sz w:val="30"/>
          <w:szCs w:val="30"/>
        </w:rPr>
        <w:t xml:space="preserve"> </w:t>
      </w:r>
      <w:r w:rsidRPr="00F20612">
        <w:rPr>
          <w:b/>
          <w:bCs/>
          <w:spacing w:val="-1"/>
          <w:sz w:val="30"/>
          <w:szCs w:val="30"/>
        </w:rPr>
        <w:t>c</w:t>
      </w:r>
      <w:r w:rsidRPr="00F20612">
        <w:rPr>
          <w:b/>
          <w:bCs/>
          <w:sz w:val="30"/>
          <w:szCs w:val="30"/>
        </w:rPr>
        <w:t>a</w:t>
      </w:r>
      <w:r w:rsidRPr="00F20612">
        <w:rPr>
          <w:b/>
          <w:bCs/>
          <w:spacing w:val="-1"/>
          <w:sz w:val="30"/>
          <w:szCs w:val="30"/>
        </w:rPr>
        <w:t>r</w:t>
      </w:r>
      <w:r w:rsidRPr="00F20612">
        <w:rPr>
          <w:b/>
          <w:bCs/>
          <w:sz w:val="30"/>
          <w:szCs w:val="30"/>
        </w:rPr>
        <w:t xml:space="preserve">d </w:t>
      </w:r>
      <w:r w:rsidRPr="00F20612">
        <w:rPr>
          <w:b/>
          <w:bCs/>
          <w:spacing w:val="15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 xml:space="preserve">t 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 xml:space="preserve">the </w:t>
      </w:r>
      <w:r w:rsidRPr="00F20612">
        <w:rPr>
          <w:spacing w:val="10"/>
          <w:sz w:val="30"/>
          <w:szCs w:val="30"/>
        </w:rPr>
        <w:t xml:space="preserve"> </w:t>
      </w:r>
      <w:r w:rsidRPr="00F20612">
        <w:rPr>
          <w:sz w:val="30"/>
          <w:szCs w:val="30"/>
        </w:rPr>
        <w:t xml:space="preserve">time </w:t>
      </w:r>
      <w:r w:rsidRPr="00F20612">
        <w:rPr>
          <w:spacing w:val="9"/>
          <w:sz w:val="30"/>
          <w:szCs w:val="30"/>
        </w:rPr>
        <w:t xml:space="preserve"> </w:t>
      </w:r>
      <w:r w:rsidRPr="00F20612">
        <w:rPr>
          <w:sz w:val="30"/>
          <w:szCs w:val="30"/>
        </w:rPr>
        <w:t xml:space="preserve">of </w:t>
      </w:r>
      <w:r w:rsidRPr="00F20612">
        <w:rPr>
          <w:spacing w:val="-1"/>
          <w:sz w:val="30"/>
          <w:szCs w:val="30"/>
        </w:rPr>
        <w:t>r</w:t>
      </w:r>
      <w:r w:rsidRPr="00F20612">
        <w:rPr>
          <w:spacing w:val="1"/>
          <w:sz w:val="30"/>
          <w:szCs w:val="30"/>
        </w:rPr>
        <w:t>e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ist</w:t>
      </w:r>
      <w:r w:rsidRPr="00F20612">
        <w:rPr>
          <w:spacing w:val="-1"/>
          <w:sz w:val="30"/>
          <w:szCs w:val="30"/>
        </w:rPr>
        <w:t>ra</w:t>
      </w:r>
      <w:r w:rsidRPr="00F20612">
        <w:rPr>
          <w:sz w:val="30"/>
          <w:szCs w:val="30"/>
        </w:rPr>
        <w:t>tion.</w:t>
      </w:r>
    </w:p>
    <w:p w:rsidR="000056D9" w:rsidRPr="00F20612" w:rsidRDefault="000056D9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rPr>
          <w:sz w:val="30"/>
          <w:szCs w:val="30"/>
        </w:rPr>
      </w:pP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tion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cer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f</w:t>
      </w:r>
      <w:r w:rsidRPr="00F20612">
        <w:rPr>
          <w:sz w:val="30"/>
          <w:szCs w:val="30"/>
        </w:rPr>
        <w:t>i</w:t>
      </w:r>
      <w:r w:rsidRPr="00F20612">
        <w:rPr>
          <w:spacing w:val="1"/>
          <w:sz w:val="30"/>
          <w:szCs w:val="30"/>
        </w:rPr>
        <w:t>c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</w:t>
      </w:r>
      <w:r w:rsidRPr="00F20612">
        <w:rPr>
          <w:spacing w:val="-3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Pr="00F20612">
        <w:rPr>
          <w:spacing w:val="-6"/>
          <w:sz w:val="30"/>
          <w:szCs w:val="30"/>
        </w:rPr>
        <w:t xml:space="preserve"> 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iv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n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f</w:t>
      </w:r>
      <w:r w:rsidRPr="00F20612">
        <w:rPr>
          <w:spacing w:val="2"/>
          <w:sz w:val="30"/>
          <w:szCs w:val="30"/>
        </w:rPr>
        <w:t>o</w:t>
      </w:r>
      <w:r w:rsidRPr="00F20612">
        <w:rPr>
          <w:sz w:val="30"/>
          <w:szCs w:val="30"/>
        </w:rPr>
        <w:t>r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ll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the</w:t>
      </w:r>
      <w:r w:rsidRPr="00F20612">
        <w:rPr>
          <w:spacing w:val="-6"/>
          <w:sz w:val="30"/>
          <w:szCs w:val="30"/>
        </w:rPr>
        <w:t xml:space="preserve"> </w:t>
      </w:r>
      <w:r w:rsidRPr="00F20612">
        <w:rPr>
          <w:spacing w:val="1"/>
          <w:sz w:val="30"/>
          <w:szCs w:val="30"/>
        </w:rPr>
        <w:t>r</w:t>
      </w:r>
      <w:r w:rsidRPr="00F20612">
        <w:rPr>
          <w:spacing w:val="4"/>
          <w:sz w:val="30"/>
          <w:szCs w:val="30"/>
        </w:rPr>
        <w:t>e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ist</w:t>
      </w:r>
      <w:r w:rsidRPr="00F20612">
        <w:rPr>
          <w:spacing w:val="1"/>
          <w:sz w:val="30"/>
          <w:szCs w:val="30"/>
        </w:rPr>
        <w:t>e</w:t>
      </w:r>
      <w:r w:rsidRPr="00F20612">
        <w:rPr>
          <w:spacing w:val="-1"/>
          <w:sz w:val="30"/>
          <w:szCs w:val="30"/>
        </w:rPr>
        <w:t>re</w:t>
      </w:r>
      <w:r w:rsidRPr="00F20612">
        <w:rPr>
          <w:sz w:val="30"/>
          <w:szCs w:val="30"/>
        </w:rPr>
        <w:t>d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1"/>
          <w:sz w:val="30"/>
          <w:szCs w:val="30"/>
        </w:rPr>
        <w:t>a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nts.</w:t>
      </w:r>
    </w:p>
    <w:p w:rsidR="000056D9" w:rsidRPr="00F20612" w:rsidRDefault="000056D9">
      <w:pPr>
        <w:kinsoku w:val="0"/>
        <w:overflowPunct w:val="0"/>
        <w:spacing w:before="9" w:line="130" w:lineRule="exact"/>
        <w:rPr>
          <w:sz w:val="30"/>
          <w:szCs w:val="30"/>
        </w:rPr>
      </w:pPr>
    </w:p>
    <w:p w:rsidR="000056D9" w:rsidRPr="00F20612" w:rsidRDefault="000056D9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rPr>
          <w:sz w:val="30"/>
          <w:szCs w:val="30"/>
        </w:rPr>
      </w:pPr>
      <w:r w:rsidRPr="00F20612">
        <w:rPr>
          <w:spacing w:val="-1"/>
          <w:sz w:val="30"/>
          <w:szCs w:val="30"/>
        </w:rPr>
        <w:t>N</w:t>
      </w:r>
      <w:r w:rsidRPr="00F20612">
        <w:rPr>
          <w:sz w:val="30"/>
          <w:szCs w:val="30"/>
        </w:rPr>
        <w:t>o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/</w:t>
      </w:r>
      <w:r w:rsidRPr="00F20612">
        <w:rPr>
          <w:spacing w:val="-1"/>
          <w:sz w:val="30"/>
          <w:szCs w:val="30"/>
        </w:rPr>
        <w:t>D</w:t>
      </w:r>
      <w:r w:rsidRPr="00F20612">
        <w:rPr>
          <w:sz w:val="30"/>
          <w:szCs w:val="30"/>
        </w:rPr>
        <w:t>A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ov</w:t>
      </w:r>
      <w:r w:rsidRPr="00F20612">
        <w:rPr>
          <w:spacing w:val="2"/>
          <w:sz w:val="30"/>
          <w:szCs w:val="30"/>
        </w:rPr>
        <w:t>i</w:t>
      </w:r>
      <w:r w:rsidRPr="00F20612">
        <w:rPr>
          <w:sz w:val="30"/>
          <w:szCs w:val="30"/>
        </w:rPr>
        <w:t>d</w:t>
      </w:r>
      <w:r w:rsidRPr="00F20612">
        <w:rPr>
          <w:spacing w:val="-1"/>
          <w:sz w:val="30"/>
          <w:szCs w:val="30"/>
        </w:rPr>
        <w:t>e</w:t>
      </w:r>
      <w:r w:rsidRPr="00F20612">
        <w:rPr>
          <w:spacing w:val="1"/>
          <w:sz w:val="30"/>
          <w:szCs w:val="30"/>
        </w:rPr>
        <w:t>d</w:t>
      </w:r>
      <w:r w:rsidRPr="00F20612">
        <w:rPr>
          <w:sz w:val="30"/>
          <w:szCs w:val="30"/>
        </w:rPr>
        <w:t>.</w:t>
      </w:r>
    </w:p>
    <w:p w:rsidR="000056D9" w:rsidRPr="00F20612" w:rsidRDefault="000056D9">
      <w:pPr>
        <w:kinsoku w:val="0"/>
        <w:overflowPunct w:val="0"/>
        <w:spacing w:before="7" w:line="130" w:lineRule="exact"/>
        <w:rPr>
          <w:sz w:val="30"/>
          <w:szCs w:val="30"/>
        </w:rPr>
      </w:pPr>
    </w:p>
    <w:p w:rsidR="000056D9" w:rsidRPr="00F20612" w:rsidRDefault="000056D9">
      <w:pPr>
        <w:pStyle w:val="BodyText"/>
        <w:numPr>
          <w:ilvl w:val="0"/>
          <w:numId w:val="3"/>
        </w:numPr>
        <w:tabs>
          <w:tab w:val="left" w:pos="480"/>
        </w:tabs>
        <w:kinsoku w:val="0"/>
        <w:overflowPunct w:val="0"/>
        <w:rPr>
          <w:sz w:val="30"/>
          <w:szCs w:val="30"/>
        </w:rPr>
      </w:pPr>
      <w:r w:rsidRPr="00F20612">
        <w:rPr>
          <w:b/>
          <w:bCs/>
          <w:spacing w:val="-1"/>
          <w:sz w:val="30"/>
          <w:szCs w:val="30"/>
        </w:rPr>
        <w:t>Acc</w:t>
      </w:r>
      <w:r w:rsidRPr="00F20612">
        <w:rPr>
          <w:b/>
          <w:bCs/>
          <w:spacing w:val="2"/>
          <w:sz w:val="30"/>
          <w:szCs w:val="30"/>
        </w:rPr>
        <w:t>o</w:t>
      </w:r>
      <w:r w:rsidRPr="00F20612">
        <w:rPr>
          <w:b/>
          <w:bCs/>
          <w:spacing w:val="-1"/>
          <w:sz w:val="30"/>
          <w:szCs w:val="30"/>
        </w:rPr>
        <w:t>mm</w:t>
      </w:r>
      <w:r w:rsidRPr="00F20612">
        <w:rPr>
          <w:b/>
          <w:bCs/>
          <w:sz w:val="30"/>
          <w:szCs w:val="30"/>
        </w:rPr>
        <w:t>oda</w:t>
      </w:r>
      <w:r w:rsidRPr="00F20612">
        <w:rPr>
          <w:b/>
          <w:bCs/>
          <w:spacing w:val="-1"/>
          <w:sz w:val="30"/>
          <w:szCs w:val="30"/>
        </w:rPr>
        <w:t>t</w:t>
      </w:r>
      <w:r w:rsidRPr="00F20612">
        <w:rPr>
          <w:b/>
          <w:bCs/>
          <w:sz w:val="30"/>
          <w:szCs w:val="30"/>
        </w:rPr>
        <w:t>ion</w:t>
      </w:r>
      <w:r w:rsidRPr="00F20612">
        <w:rPr>
          <w:b/>
          <w:bCs/>
          <w:spacing w:val="-3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ovid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d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f</w:t>
      </w:r>
      <w:r w:rsidRPr="00F20612">
        <w:rPr>
          <w:sz w:val="30"/>
          <w:szCs w:val="30"/>
        </w:rPr>
        <w:t>or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outst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tion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Pr="00F20612">
        <w:rPr>
          <w:spacing w:val="-1"/>
          <w:sz w:val="30"/>
          <w:szCs w:val="30"/>
        </w:rPr>
        <w:t xml:space="preserve"> </w:t>
      </w:r>
      <w:r w:rsidRPr="00F20612">
        <w:rPr>
          <w:sz w:val="30"/>
          <w:szCs w:val="30"/>
        </w:rPr>
        <w:t>on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re</w:t>
      </w:r>
      <w:r w:rsidRPr="00F20612">
        <w:rPr>
          <w:sz w:val="30"/>
          <w:szCs w:val="30"/>
        </w:rPr>
        <w:t>q</w:t>
      </w:r>
      <w:r w:rsidRPr="00F20612">
        <w:rPr>
          <w:spacing w:val="2"/>
          <w:sz w:val="30"/>
          <w:szCs w:val="30"/>
        </w:rPr>
        <w:t>u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st.</w:t>
      </w: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line="200" w:lineRule="exact"/>
        <w:rPr>
          <w:sz w:val="30"/>
          <w:szCs w:val="30"/>
        </w:rPr>
      </w:pPr>
    </w:p>
    <w:p w:rsidR="000056D9" w:rsidRPr="00F20612" w:rsidRDefault="000056D9">
      <w:pPr>
        <w:kinsoku w:val="0"/>
        <w:overflowPunct w:val="0"/>
        <w:spacing w:before="15" w:line="260" w:lineRule="exact"/>
        <w:rPr>
          <w:sz w:val="30"/>
          <w:szCs w:val="30"/>
        </w:rPr>
      </w:pPr>
    </w:p>
    <w:p w:rsidR="000056D9" w:rsidRPr="00F20612" w:rsidRDefault="000056D9">
      <w:pPr>
        <w:pStyle w:val="Heading1"/>
        <w:kinsoku w:val="0"/>
        <w:overflowPunct w:val="0"/>
        <w:rPr>
          <w:b w:val="0"/>
          <w:bCs w:val="0"/>
          <w:sz w:val="30"/>
          <w:szCs w:val="30"/>
          <w:u w:val="none"/>
        </w:rPr>
      </w:pPr>
      <w:r w:rsidRPr="00F20612">
        <w:rPr>
          <w:spacing w:val="-2"/>
          <w:sz w:val="30"/>
          <w:szCs w:val="30"/>
          <w:u w:val="thick"/>
        </w:rPr>
        <w:t>RU</w:t>
      </w:r>
      <w:r w:rsidRPr="00F20612">
        <w:rPr>
          <w:sz w:val="30"/>
          <w:szCs w:val="30"/>
          <w:u w:val="thick"/>
        </w:rPr>
        <w:t>LES</w:t>
      </w:r>
      <w:r w:rsidRPr="00F20612">
        <w:rPr>
          <w:spacing w:val="-1"/>
          <w:sz w:val="30"/>
          <w:szCs w:val="30"/>
          <w:u w:val="thick"/>
        </w:rPr>
        <w:t xml:space="preserve"> </w:t>
      </w:r>
      <w:r w:rsidRPr="00F20612">
        <w:rPr>
          <w:spacing w:val="-2"/>
          <w:sz w:val="30"/>
          <w:szCs w:val="30"/>
          <w:u w:val="thick"/>
        </w:rPr>
        <w:t>F</w:t>
      </w:r>
      <w:r w:rsidRPr="00F20612">
        <w:rPr>
          <w:sz w:val="30"/>
          <w:szCs w:val="30"/>
          <w:u w:val="thick"/>
        </w:rPr>
        <w:t>OR</w:t>
      </w:r>
      <w:r w:rsidRPr="00F20612">
        <w:rPr>
          <w:spacing w:val="-2"/>
          <w:sz w:val="30"/>
          <w:szCs w:val="30"/>
          <w:u w:val="thick"/>
        </w:rPr>
        <w:t xml:space="preserve"> PR</w:t>
      </w:r>
      <w:r w:rsidRPr="00F20612">
        <w:rPr>
          <w:sz w:val="30"/>
          <w:szCs w:val="30"/>
          <w:u w:val="thick"/>
        </w:rPr>
        <w:t>E</w:t>
      </w:r>
      <w:r w:rsidRPr="00F20612">
        <w:rPr>
          <w:spacing w:val="1"/>
          <w:sz w:val="30"/>
          <w:szCs w:val="30"/>
          <w:u w:val="thick"/>
        </w:rPr>
        <w:t>S</w:t>
      </w:r>
      <w:r w:rsidRPr="00F20612">
        <w:rPr>
          <w:sz w:val="30"/>
          <w:szCs w:val="30"/>
          <w:u w:val="thick"/>
        </w:rPr>
        <w:t>E</w:t>
      </w:r>
      <w:r w:rsidRPr="00F20612">
        <w:rPr>
          <w:spacing w:val="-2"/>
          <w:sz w:val="30"/>
          <w:szCs w:val="30"/>
          <w:u w:val="thick"/>
        </w:rPr>
        <w:t>N</w:t>
      </w:r>
      <w:r w:rsidRPr="00F20612">
        <w:rPr>
          <w:sz w:val="30"/>
          <w:szCs w:val="30"/>
          <w:u w:val="thick"/>
        </w:rPr>
        <w:t>T</w:t>
      </w:r>
      <w:r w:rsidRPr="00F20612">
        <w:rPr>
          <w:spacing w:val="-2"/>
          <w:sz w:val="30"/>
          <w:szCs w:val="30"/>
          <w:u w:val="thick"/>
        </w:rPr>
        <w:t>A</w:t>
      </w:r>
      <w:r w:rsidRPr="00F20612">
        <w:rPr>
          <w:sz w:val="30"/>
          <w:szCs w:val="30"/>
          <w:u w:val="thick"/>
        </w:rPr>
        <w:t>TION</w:t>
      </w:r>
    </w:p>
    <w:p w:rsidR="000056D9" w:rsidRPr="00F20612" w:rsidRDefault="000056D9">
      <w:pPr>
        <w:kinsoku w:val="0"/>
        <w:overflowPunct w:val="0"/>
        <w:spacing w:before="10" w:line="200" w:lineRule="exact"/>
        <w:rPr>
          <w:sz w:val="30"/>
          <w:szCs w:val="30"/>
        </w:rPr>
      </w:pPr>
    </w:p>
    <w:p w:rsidR="00C025BD" w:rsidRPr="00F20612" w:rsidRDefault="000056D9" w:rsidP="00AA0A71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3" w:line="360" w:lineRule="auto"/>
        <w:ind w:left="120" w:right="123" w:firstLine="0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M</w:t>
      </w:r>
      <w:r w:rsidRPr="00F20612">
        <w:rPr>
          <w:spacing w:val="-1"/>
          <w:sz w:val="30"/>
          <w:szCs w:val="30"/>
        </w:rPr>
        <w:t>a</w:t>
      </w:r>
      <w:r w:rsidRPr="00F20612">
        <w:rPr>
          <w:spacing w:val="2"/>
          <w:sz w:val="30"/>
          <w:szCs w:val="30"/>
        </w:rPr>
        <w:t>x</w:t>
      </w:r>
      <w:r w:rsidRPr="00F20612">
        <w:rPr>
          <w:sz w:val="30"/>
          <w:szCs w:val="30"/>
        </w:rPr>
        <w:t>imum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1"/>
          <w:sz w:val="30"/>
          <w:szCs w:val="30"/>
        </w:rPr>
        <w:t>o</w:t>
      </w:r>
      <w:r w:rsidRPr="00F20612">
        <w:rPr>
          <w:sz w:val="30"/>
          <w:szCs w:val="30"/>
        </w:rPr>
        <w:t>f</w:t>
      </w:r>
      <w:r w:rsidRPr="00F20612">
        <w:rPr>
          <w:spacing w:val="-5"/>
          <w:sz w:val="30"/>
          <w:szCs w:val="30"/>
        </w:rPr>
        <w:t xml:space="preserve"> </w:t>
      </w:r>
      <w:r w:rsidR="00C025BD" w:rsidRPr="00F20612">
        <w:rPr>
          <w:spacing w:val="-5"/>
          <w:sz w:val="30"/>
          <w:szCs w:val="30"/>
        </w:rPr>
        <w:t>4(four)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stud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nts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r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b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h</w:t>
      </w:r>
      <w:r w:rsidRPr="00F20612">
        <w:rPr>
          <w:spacing w:val="-2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Pr="00F20612">
        <w:rPr>
          <w:spacing w:val="-4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pacing w:val="2"/>
          <w:sz w:val="30"/>
          <w:szCs w:val="30"/>
        </w:rPr>
        <w:t>l</w:t>
      </w:r>
      <w:r w:rsidRPr="00F20612">
        <w:rPr>
          <w:sz w:val="30"/>
          <w:szCs w:val="30"/>
        </w:rPr>
        <w:t>lo</w:t>
      </w:r>
      <w:r w:rsidRPr="00F20612">
        <w:rPr>
          <w:spacing w:val="-1"/>
          <w:sz w:val="30"/>
          <w:szCs w:val="30"/>
        </w:rPr>
        <w:t>we</w:t>
      </w:r>
      <w:r w:rsidRPr="00F20612">
        <w:rPr>
          <w:sz w:val="30"/>
          <w:szCs w:val="30"/>
        </w:rPr>
        <w:t>d.</w:t>
      </w:r>
    </w:p>
    <w:p w:rsidR="00C025BD" w:rsidRPr="00F20612" w:rsidRDefault="00C025BD" w:rsidP="00960539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7" w:line="360" w:lineRule="auto"/>
        <w:ind w:left="120" w:right="121" w:firstLine="0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C</w:t>
      </w:r>
      <w:r w:rsidR="000056D9" w:rsidRPr="00F20612">
        <w:rPr>
          <w:sz w:val="30"/>
          <w:szCs w:val="30"/>
        </w:rPr>
        <w:t>omput</w:t>
      </w:r>
      <w:r w:rsidR="000056D9" w:rsidRPr="00F20612">
        <w:rPr>
          <w:spacing w:val="-1"/>
          <w:sz w:val="30"/>
          <w:szCs w:val="30"/>
        </w:rPr>
        <w:t>e</w:t>
      </w:r>
      <w:r w:rsidR="000056D9" w:rsidRPr="00F20612">
        <w:rPr>
          <w:sz w:val="30"/>
          <w:szCs w:val="30"/>
        </w:rPr>
        <w:t>r</w:t>
      </w:r>
      <w:r w:rsidR="000056D9" w:rsidRPr="00F20612">
        <w:rPr>
          <w:spacing w:val="10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w</w:t>
      </w:r>
      <w:r w:rsidR="000056D9" w:rsidRPr="00F20612">
        <w:rPr>
          <w:sz w:val="30"/>
          <w:szCs w:val="30"/>
        </w:rPr>
        <w:t>ith</w:t>
      </w:r>
      <w:r w:rsidR="000056D9" w:rsidRPr="00F20612">
        <w:rPr>
          <w:spacing w:val="11"/>
          <w:sz w:val="30"/>
          <w:szCs w:val="30"/>
        </w:rPr>
        <w:t xml:space="preserve"> </w:t>
      </w:r>
      <w:r w:rsidR="00F131C3">
        <w:rPr>
          <w:spacing w:val="1"/>
          <w:sz w:val="30"/>
          <w:szCs w:val="30"/>
        </w:rPr>
        <w:t>P</w:t>
      </w:r>
      <w:r w:rsidR="000056D9" w:rsidRPr="00F20612">
        <w:rPr>
          <w:spacing w:val="-1"/>
          <w:sz w:val="30"/>
          <w:szCs w:val="30"/>
        </w:rPr>
        <w:t>-</w:t>
      </w:r>
      <w:r w:rsidR="000056D9" w:rsidRPr="00F20612">
        <w:rPr>
          <w:sz w:val="30"/>
          <w:szCs w:val="30"/>
        </w:rPr>
        <w:t>4</w:t>
      </w:r>
      <w:r w:rsidR="000056D9" w:rsidRPr="00F20612">
        <w:rPr>
          <w:spacing w:val="11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p</w:t>
      </w:r>
      <w:r w:rsidR="000056D9" w:rsidRPr="00F20612">
        <w:rPr>
          <w:spacing w:val="-1"/>
          <w:sz w:val="30"/>
          <w:szCs w:val="30"/>
        </w:rPr>
        <w:t>r</w:t>
      </w:r>
      <w:r w:rsidR="000056D9" w:rsidRPr="00F20612">
        <w:rPr>
          <w:sz w:val="30"/>
          <w:szCs w:val="30"/>
        </w:rPr>
        <w:t>o</w:t>
      </w:r>
      <w:r w:rsidR="000056D9" w:rsidRPr="00F20612">
        <w:rPr>
          <w:spacing w:val="-1"/>
          <w:sz w:val="30"/>
          <w:szCs w:val="30"/>
        </w:rPr>
        <w:t>ce</w:t>
      </w:r>
      <w:r w:rsidR="000056D9" w:rsidRPr="00F20612">
        <w:rPr>
          <w:sz w:val="30"/>
          <w:szCs w:val="30"/>
        </w:rPr>
        <w:t>ssor</w:t>
      </w:r>
      <w:r w:rsidR="000056D9" w:rsidRPr="00F20612">
        <w:rPr>
          <w:spacing w:val="10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512</w:t>
      </w:r>
      <w:r w:rsidR="000056D9" w:rsidRPr="00F20612">
        <w:rPr>
          <w:spacing w:val="12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MB</w:t>
      </w:r>
      <w:r w:rsidR="000056D9" w:rsidRPr="00F20612">
        <w:rPr>
          <w:spacing w:val="9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R</w:t>
      </w:r>
      <w:r w:rsidR="000056D9" w:rsidRPr="00F20612">
        <w:rPr>
          <w:spacing w:val="-1"/>
          <w:sz w:val="30"/>
          <w:szCs w:val="30"/>
        </w:rPr>
        <w:t>A</w:t>
      </w:r>
      <w:r w:rsidR="000056D9" w:rsidRPr="00F20612">
        <w:rPr>
          <w:sz w:val="30"/>
          <w:szCs w:val="30"/>
        </w:rPr>
        <w:t>M</w:t>
      </w:r>
      <w:r w:rsidR="000056D9" w:rsidRPr="00F20612">
        <w:rPr>
          <w:spacing w:val="12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w</w:t>
      </w:r>
      <w:r w:rsidR="000056D9" w:rsidRPr="00F20612">
        <w:rPr>
          <w:sz w:val="30"/>
          <w:szCs w:val="30"/>
        </w:rPr>
        <w:t>ill</w:t>
      </w:r>
      <w:r w:rsidR="000056D9" w:rsidRPr="00F20612">
        <w:rPr>
          <w:spacing w:val="11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be</w:t>
      </w:r>
      <w:r w:rsidR="000056D9" w:rsidRPr="00F20612">
        <w:rPr>
          <w:spacing w:val="10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p</w:t>
      </w:r>
      <w:r w:rsidR="000056D9" w:rsidRPr="00F20612">
        <w:rPr>
          <w:spacing w:val="-1"/>
          <w:sz w:val="30"/>
          <w:szCs w:val="30"/>
        </w:rPr>
        <w:t>r</w:t>
      </w:r>
      <w:r w:rsidR="000056D9" w:rsidRPr="00F20612">
        <w:rPr>
          <w:sz w:val="30"/>
          <w:szCs w:val="30"/>
        </w:rPr>
        <w:t>ovid</w:t>
      </w:r>
      <w:r w:rsidR="000056D9" w:rsidRPr="00F20612">
        <w:rPr>
          <w:spacing w:val="-1"/>
          <w:sz w:val="30"/>
          <w:szCs w:val="30"/>
        </w:rPr>
        <w:t>e</w:t>
      </w:r>
      <w:r w:rsidR="000056D9" w:rsidRPr="00F20612">
        <w:rPr>
          <w:sz w:val="30"/>
          <w:szCs w:val="30"/>
        </w:rPr>
        <w:t>d</w:t>
      </w:r>
      <w:r w:rsidR="000056D9" w:rsidRPr="00F20612">
        <w:rPr>
          <w:spacing w:val="11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f</w:t>
      </w:r>
      <w:r w:rsidR="000056D9" w:rsidRPr="00F20612">
        <w:rPr>
          <w:sz w:val="30"/>
          <w:szCs w:val="30"/>
        </w:rPr>
        <w:t>or</w:t>
      </w:r>
      <w:r w:rsidR="000056D9" w:rsidRPr="00F20612">
        <w:rPr>
          <w:spacing w:val="10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the</w:t>
      </w:r>
      <w:r w:rsidR="000056D9" w:rsidRPr="00F20612">
        <w:rPr>
          <w:spacing w:val="10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p</w:t>
      </w:r>
      <w:r w:rsidR="000056D9" w:rsidRPr="00F20612">
        <w:rPr>
          <w:spacing w:val="-1"/>
          <w:sz w:val="30"/>
          <w:szCs w:val="30"/>
        </w:rPr>
        <w:t>r</w:t>
      </w:r>
      <w:r w:rsidR="000056D9" w:rsidRPr="00F20612">
        <w:rPr>
          <w:sz w:val="30"/>
          <w:szCs w:val="30"/>
        </w:rPr>
        <w:t>o</w:t>
      </w:r>
      <w:r w:rsidR="000056D9" w:rsidRPr="00F20612">
        <w:rPr>
          <w:spacing w:val="2"/>
          <w:sz w:val="30"/>
          <w:szCs w:val="30"/>
        </w:rPr>
        <w:t>j</w:t>
      </w:r>
      <w:r w:rsidR="000056D9" w:rsidRPr="00F20612">
        <w:rPr>
          <w:spacing w:val="-1"/>
          <w:sz w:val="30"/>
          <w:szCs w:val="30"/>
        </w:rPr>
        <w:t>ec</w:t>
      </w:r>
      <w:r w:rsidR="000056D9" w:rsidRPr="00F20612">
        <w:rPr>
          <w:sz w:val="30"/>
          <w:szCs w:val="30"/>
        </w:rPr>
        <w:t>ts</w:t>
      </w:r>
      <w:r w:rsidR="000056D9" w:rsidRPr="00F20612">
        <w:rPr>
          <w:spacing w:val="11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re</w:t>
      </w:r>
      <w:r w:rsidR="000056D9" w:rsidRPr="00F20612">
        <w:rPr>
          <w:sz w:val="30"/>
          <w:szCs w:val="30"/>
        </w:rPr>
        <w:t>l</w:t>
      </w:r>
      <w:r w:rsidR="000056D9" w:rsidRPr="00F20612">
        <w:rPr>
          <w:spacing w:val="-1"/>
          <w:sz w:val="30"/>
          <w:szCs w:val="30"/>
        </w:rPr>
        <w:t>a</w:t>
      </w:r>
      <w:r w:rsidR="000056D9" w:rsidRPr="00F20612">
        <w:rPr>
          <w:sz w:val="30"/>
          <w:szCs w:val="30"/>
        </w:rPr>
        <w:t>t</w:t>
      </w:r>
      <w:r w:rsidR="000056D9" w:rsidRPr="00F20612">
        <w:rPr>
          <w:spacing w:val="1"/>
          <w:sz w:val="30"/>
          <w:szCs w:val="30"/>
        </w:rPr>
        <w:t>e</w:t>
      </w:r>
      <w:r w:rsidR="000056D9" w:rsidRPr="00F20612">
        <w:rPr>
          <w:sz w:val="30"/>
          <w:szCs w:val="30"/>
        </w:rPr>
        <w:t>d to</w:t>
      </w:r>
      <w:r w:rsidR="000056D9" w:rsidRPr="00F20612">
        <w:rPr>
          <w:spacing w:val="-4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So</w:t>
      </w:r>
      <w:r w:rsidR="000056D9" w:rsidRPr="00F20612">
        <w:rPr>
          <w:spacing w:val="-1"/>
          <w:sz w:val="30"/>
          <w:szCs w:val="30"/>
        </w:rPr>
        <w:t>f</w:t>
      </w:r>
      <w:r w:rsidR="000056D9" w:rsidRPr="00F20612">
        <w:rPr>
          <w:sz w:val="30"/>
          <w:szCs w:val="30"/>
        </w:rPr>
        <w:t>t</w:t>
      </w:r>
      <w:r w:rsidR="000056D9" w:rsidRPr="00F20612">
        <w:rPr>
          <w:spacing w:val="-1"/>
          <w:sz w:val="30"/>
          <w:szCs w:val="30"/>
        </w:rPr>
        <w:t>war</w:t>
      </w:r>
      <w:r w:rsidR="000056D9" w:rsidRPr="00F20612">
        <w:rPr>
          <w:sz w:val="30"/>
          <w:szCs w:val="30"/>
        </w:rPr>
        <w:t>e</w:t>
      </w:r>
      <w:r w:rsidR="000056D9" w:rsidRPr="00F20612">
        <w:rPr>
          <w:spacing w:val="-2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&amp;</w:t>
      </w:r>
      <w:r w:rsidR="000056D9" w:rsidRPr="00F20612">
        <w:rPr>
          <w:spacing w:val="-6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H</w:t>
      </w:r>
      <w:r w:rsidR="000056D9" w:rsidRPr="00F20612">
        <w:rPr>
          <w:spacing w:val="1"/>
          <w:sz w:val="30"/>
          <w:szCs w:val="30"/>
        </w:rPr>
        <w:t>a</w:t>
      </w:r>
      <w:r w:rsidR="000056D9" w:rsidRPr="00F20612">
        <w:rPr>
          <w:spacing w:val="-1"/>
          <w:sz w:val="30"/>
          <w:szCs w:val="30"/>
        </w:rPr>
        <w:t>r</w:t>
      </w:r>
      <w:r w:rsidR="000056D9" w:rsidRPr="00F20612">
        <w:rPr>
          <w:sz w:val="30"/>
          <w:szCs w:val="30"/>
        </w:rPr>
        <w:t>d</w:t>
      </w:r>
      <w:r w:rsidR="000056D9" w:rsidRPr="00F20612">
        <w:rPr>
          <w:spacing w:val="-1"/>
          <w:sz w:val="30"/>
          <w:szCs w:val="30"/>
        </w:rPr>
        <w:t>wa</w:t>
      </w:r>
      <w:r w:rsidR="000056D9" w:rsidRPr="00F20612">
        <w:rPr>
          <w:spacing w:val="1"/>
          <w:sz w:val="30"/>
          <w:szCs w:val="30"/>
        </w:rPr>
        <w:t>r</w:t>
      </w:r>
      <w:r w:rsidR="000056D9" w:rsidRPr="00F20612">
        <w:rPr>
          <w:sz w:val="30"/>
          <w:szCs w:val="30"/>
        </w:rPr>
        <w:t>e</w:t>
      </w:r>
      <w:r w:rsidR="000056D9" w:rsidRPr="00F20612">
        <w:rPr>
          <w:spacing w:val="-3"/>
          <w:sz w:val="30"/>
          <w:szCs w:val="30"/>
        </w:rPr>
        <w:t xml:space="preserve"> </w:t>
      </w:r>
      <w:r w:rsidR="000056D9" w:rsidRPr="00F20612">
        <w:rPr>
          <w:sz w:val="30"/>
          <w:szCs w:val="30"/>
        </w:rPr>
        <w:t>t</w:t>
      </w:r>
      <w:r w:rsidR="000056D9" w:rsidRPr="00F20612">
        <w:rPr>
          <w:spacing w:val="-1"/>
          <w:sz w:val="30"/>
          <w:szCs w:val="30"/>
        </w:rPr>
        <w:t>ec</w:t>
      </w:r>
      <w:r w:rsidR="000056D9" w:rsidRPr="00F20612">
        <w:rPr>
          <w:sz w:val="30"/>
          <w:szCs w:val="30"/>
        </w:rPr>
        <w:t>hnolo</w:t>
      </w:r>
      <w:r w:rsidR="000056D9" w:rsidRPr="00F20612">
        <w:rPr>
          <w:spacing w:val="2"/>
          <w:sz w:val="30"/>
          <w:szCs w:val="30"/>
        </w:rPr>
        <w:t>g</w:t>
      </w:r>
      <w:r w:rsidR="000056D9" w:rsidRPr="00F20612">
        <w:rPr>
          <w:sz w:val="30"/>
          <w:szCs w:val="30"/>
        </w:rPr>
        <w:t>y</w:t>
      </w:r>
      <w:r w:rsidR="000056D9" w:rsidRPr="00F20612">
        <w:rPr>
          <w:spacing w:val="-7"/>
          <w:sz w:val="30"/>
          <w:szCs w:val="30"/>
        </w:rPr>
        <w:t xml:space="preserve"> </w:t>
      </w:r>
      <w:r w:rsidR="000056D9" w:rsidRPr="00F20612">
        <w:rPr>
          <w:spacing w:val="-1"/>
          <w:sz w:val="30"/>
          <w:szCs w:val="30"/>
        </w:rPr>
        <w:t>ca</w:t>
      </w:r>
      <w:r w:rsidR="000056D9" w:rsidRPr="00F20612">
        <w:rPr>
          <w:sz w:val="30"/>
          <w:szCs w:val="30"/>
        </w:rPr>
        <w:t>t</w:t>
      </w:r>
      <w:r w:rsidR="000056D9" w:rsidRPr="00F20612">
        <w:rPr>
          <w:spacing w:val="1"/>
          <w:sz w:val="30"/>
          <w:szCs w:val="30"/>
        </w:rPr>
        <w:t>e</w:t>
      </w:r>
      <w:r w:rsidR="000056D9" w:rsidRPr="00F20612">
        <w:rPr>
          <w:spacing w:val="-3"/>
          <w:sz w:val="30"/>
          <w:szCs w:val="30"/>
        </w:rPr>
        <w:t>g</w:t>
      </w:r>
      <w:r w:rsidR="000056D9" w:rsidRPr="00F20612">
        <w:rPr>
          <w:spacing w:val="2"/>
          <w:sz w:val="30"/>
          <w:szCs w:val="30"/>
        </w:rPr>
        <w:t>o</w:t>
      </w:r>
      <w:r w:rsidR="000056D9" w:rsidRPr="00F20612">
        <w:rPr>
          <w:spacing w:val="3"/>
          <w:sz w:val="30"/>
          <w:szCs w:val="30"/>
        </w:rPr>
        <w:t>r</w:t>
      </w:r>
      <w:r w:rsidR="000056D9" w:rsidRPr="00F20612">
        <w:rPr>
          <w:spacing w:val="-3"/>
          <w:sz w:val="30"/>
          <w:szCs w:val="30"/>
        </w:rPr>
        <w:t>y</w:t>
      </w:r>
      <w:r w:rsidR="000056D9" w:rsidRPr="00F20612">
        <w:rPr>
          <w:sz w:val="30"/>
          <w:szCs w:val="30"/>
        </w:rPr>
        <w:t>.</w:t>
      </w:r>
    </w:p>
    <w:p w:rsidR="00C025BD" w:rsidRPr="00F20612" w:rsidRDefault="000056D9" w:rsidP="00E803C2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7" w:line="360" w:lineRule="auto"/>
        <w:ind w:left="120" w:right="121" w:firstLine="0"/>
        <w:jc w:val="both"/>
        <w:rPr>
          <w:sz w:val="30"/>
          <w:szCs w:val="30"/>
        </w:rPr>
      </w:pPr>
      <w:r w:rsidRPr="00F20612">
        <w:rPr>
          <w:sz w:val="30"/>
          <w:szCs w:val="30"/>
        </w:rPr>
        <w:t>The</w:t>
      </w:r>
      <w:r w:rsidRPr="00F20612">
        <w:rPr>
          <w:spacing w:val="-7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ar</w:t>
      </w:r>
      <w:r w:rsidRPr="00F20612">
        <w:rPr>
          <w:sz w:val="30"/>
          <w:szCs w:val="30"/>
        </w:rPr>
        <w:t>ti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ip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nts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must</w:t>
      </w:r>
      <w:r w:rsidRPr="00F20612">
        <w:rPr>
          <w:spacing w:val="-6"/>
          <w:sz w:val="30"/>
          <w:szCs w:val="30"/>
        </w:rPr>
        <w:t xml:space="preserve"> </w:t>
      </w:r>
      <w:r w:rsidRPr="00F20612">
        <w:rPr>
          <w:sz w:val="30"/>
          <w:szCs w:val="30"/>
        </w:rPr>
        <w:t>b</w:t>
      </w:r>
      <w:r w:rsidRPr="00F20612">
        <w:rPr>
          <w:spacing w:val="-1"/>
          <w:sz w:val="30"/>
          <w:szCs w:val="30"/>
        </w:rPr>
        <w:t>r</w:t>
      </w:r>
      <w:r w:rsidRPr="00F20612">
        <w:rPr>
          <w:spacing w:val="2"/>
          <w:sz w:val="30"/>
          <w:szCs w:val="30"/>
        </w:rPr>
        <w:t>i</w:t>
      </w:r>
      <w:r w:rsidRPr="00F20612">
        <w:rPr>
          <w:sz w:val="30"/>
          <w:szCs w:val="30"/>
        </w:rPr>
        <w:t>ng</w:t>
      </w:r>
      <w:r w:rsidRPr="00F20612">
        <w:rPr>
          <w:spacing w:val="-8"/>
          <w:sz w:val="30"/>
          <w:szCs w:val="30"/>
        </w:rPr>
        <w:t xml:space="preserve"> </w:t>
      </w:r>
      <w:r w:rsidRPr="00F20612">
        <w:rPr>
          <w:sz w:val="30"/>
          <w:szCs w:val="30"/>
        </w:rPr>
        <w:t>th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ir</w:t>
      </w:r>
      <w:r w:rsidRPr="00F20612">
        <w:rPr>
          <w:spacing w:val="-7"/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n</w:t>
      </w:r>
      <w:r w:rsidRPr="00F20612">
        <w:rPr>
          <w:spacing w:val="-1"/>
          <w:sz w:val="30"/>
          <w:szCs w:val="30"/>
        </w:rPr>
        <w:t>ece</w:t>
      </w:r>
      <w:r w:rsidRPr="00F20612">
        <w:rPr>
          <w:sz w:val="30"/>
          <w:szCs w:val="30"/>
        </w:rPr>
        <w:t>s</w:t>
      </w:r>
      <w:r w:rsidRPr="00F20612">
        <w:rPr>
          <w:spacing w:val="2"/>
          <w:sz w:val="30"/>
          <w:szCs w:val="30"/>
        </w:rPr>
        <w:t>s</w:t>
      </w:r>
      <w:r w:rsidRPr="00F20612">
        <w:rPr>
          <w:spacing w:val="-1"/>
          <w:sz w:val="30"/>
          <w:szCs w:val="30"/>
        </w:rPr>
        <w:t>a</w:t>
      </w:r>
      <w:r w:rsidRPr="00F20612">
        <w:rPr>
          <w:spacing w:val="3"/>
          <w:sz w:val="30"/>
          <w:szCs w:val="30"/>
        </w:rPr>
        <w:t>r</w:t>
      </w:r>
      <w:r w:rsidRPr="00F20612">
        <w:rPr>
          <w:sz w:val="30"/>
          <w:szCs w:val="30"/>
        </w:rPr>
        <w:t>y</w:t>
      </w:r>
      <w:r w:rsidRPr="00F20612">
        <w:rPr>
          <w:spacing w:val="-10"/>
          <w:sz w:val="30"/>
          <w:szCs w:val="30"/>
        </w:rPr>
        <w:t xml:space="preserve"> </w:t>
      </w:r>
      <w:r w:rsidRPr="00F20612">
        <w:rPr>
          <w:spacing w:val="1"/>
          <w:sz w:val="30"/>
          <w:szCs w:val="30"/>
        </w:rPr>
        <w:t>a</w:t>
      </w:r>
      <w:r w:rsidRPr="00F20612">
        <w:rPr>
          <w:spacing w:val="-1"/>
          <w:sz w:val="30"/>
          <w:szCs w:val="30"/>
        </w:rPr>
        <w:t>c</w:t>
      </w:r>
      <w:r w:rsidRPr="00F20612">
        <w:rPr>
          <w:spacing w:val="1"/>
          <w:sz w:val="30"/>
          <w:szCs w:val="30"/>
        </w:rPr>
        <w:t>c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sso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i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s.</w:t>
      </w:r>
    </w:p>
    <w:p w:rsidR="000056D9" w:rsidRPr="00F20612" w:rsidRDefault="000056D9" w:rsidP="00E803C2">
      <w:pPr>
        <w:pStyle w:val="BodyText"/>
        <w:numPr>
          <w:ilvl w:val="0"/>
          <w:numId w:val="2"/>
        </w:numPr>
        <w:tabs>
          <w:tab w:val="left" w:pos="480"/>
        </w:tabs>
        <w:kinsoku w:val="0"/>
        <w:overflowPunct w:val="0"/>
        <w:spacing w:before="7" w:line="360" w:lineRule="auto"/>
        <w:ind w:left="120" w:right="121" w:firstLine="0"/>
        <w:jc w:val="both"/>
        <w:rPr>
          <w:sz w:val="30"/>
          <w:szCs w:val="30"/>
        </w:rPr>
      </w:pPr>
      <w:r w:rsidRPr="00F20612">
        <w:rPr>
          <w:spacing w:val="-1"/>
          <w:sz w:val="30"/>
          <w:szCs w:val="30"/>
        </w:rPr>
        <w:t>Ge</w:t>
      </w:r>
      <w:r w:rsidRPr="00F20612">
        <w:rPr>
          <w:sz w:val="30"/>
          <w:szCs w:val="30"/>
        </w:rPr>
        <w:t>n</w:t>
      </w:r>
      <w:r w:rsidRPr="00F20612">
        <w:rPr>
          <w:spacing w:val="-1"/>
          <w:sz w:val="30"/>
          <w:szCs w:val="30"/>
        </w:rPr>
        <w:t>e</w:t>
      </w:r>
      <w:r w:rsidRPr="00F20612">
        <w:rPr>
          <w:spacing w:val="1"/>
          <w:sz w:val="30"/>
          <w:szCs w:val="30"/>
        </w:rPr>
        <w:t>r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l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>pu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pose</w:t>
      </w:r>
      <w:r w:rsidRPr="00F20612">
        <w:rPr>
          <w:spacing w:val="10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quipm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nt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>su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h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s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O</w:t>
      </w:r>
      <w:r w:rsidRPr="00F20612">
        <w:rPr>
          <w:spacing w:val="3"/>
          <w:sz w:val="30"/>
          <w:szCs w:val="30"/>
        </w:rPr>
        <w:t>s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illos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op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,</w:t>
      </w:r>
      <w:r w:rsidRPr="00F20612">
        <w:rPr>
          <w:spacing w:val="10"/>
          <w:sz w:val="30"/>
          <w:szCs w:val="30"/>
        </w:rPr>
        <w:t xml:space="preserve"> </w:t>
      </w:r>
      <w:r w:rsidRPr="00F20612">
        <w:rPr>
          <w:sz w:val="30"/>
          <w:szCs w:val="30"/>
        </w:rPr>
        <w:t>Mult</w:t>
      </w:r>
      <w:r w:rsidRPr="00F20612">
        <w:rPr>
          <w:spacing w:val="2"/>
          <w:sz w:val="30"/>
          <w:szCs w:val="30"/>
        </w:rPr>
        <w:t>i</w:t>
      </w:r>
      <w:r w:rsidRPr="00F20612">
        <w:rPr>
          <w:spacing w:val="-1"/>
          <w:sz w:val="30"/>
          <w:szCs w:val="30"/>
        </w:rPr>
        <w:t>-</w:t>
      </w:r>
      <w:r w:rsidRPr="00F20612">
        <w:rPr>
          <w:sz w:val="30"/>
          <w:szCs w:val="30"/>
        </w:rPr>
        <w:t>m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er</w:t>
      </w:r>
      <w:r w:rsidRPr="00F20612">
        <w:rPr>
          <w:sz w:val="30"/>
          <w:szCs w:val="30"/>
        </w:rPr>
        <w:t>,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nd</w:t>
      </w:r>
      <w:r w:rsidRPr="00F20612">
        <w:rPr>
          <w:spacing w:val="10"/>
          <w:sz w:val="30"/>
          <w:szCs w:val="30"/>
        </w:rPr>
        <w:t xml:space="preserve"> </w:t>
      </w:r>
      <w:r w:rsidRPr="00F20612">
        <w:rPr>
          <w:sz w:val="30"/>
          <w:szCs w:val="30"/>
        </w:rPr>
        <w:t>R</w:t>
      </w:r>
      <w:r w:rsidRPr="00F20612">
        <w:rPr>
          <w:spacing w:val="-1"/>
          <w:sz w:val="30"/>
          <w:szCs w:val="30"/>
        </w:rPr>
        <w:t>e</w:t>
      </w:r>
      <w:r w:rsidRPr="00F20612">
        <w:rPr>
          <w:spacing w:val="-3"/>
          <w:sz w:val="30"/>
          <w:szCs w:val="30"/>
        </w:rPr>
        <w:t>g</w:t>
      </w:r>
      <w:r w:rsidRPr="00F20612">
        <w:rPr>
          <w:sz w:val="30"/>
          <w:szCs w:val="30"/>
        </w:rPr>
        <w:t>u</w:t>
      </w:r>
      <w:r w:rsidRPr="00F20612">
        <w:rPr>
          <w:spacing w:val="2"/>
          <w:sz w:val="30"/>
          <w:szCs w:val="30"/>
        </w:rPr>
        <w:t>l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d</w:t>
      </w:r>
      <w:r w:rsidRPr="00F20612">
        <w:rPr>
          <w:spacing w:val="11"/>
          <w:sz w:val="30"/>
          <w:szCs w:val="30"/>
        </w:rPr>
        <w:t xml:space="preserve"> </w:t>
      </w:r>
      <w:r w:rsidRPr="00F20612">
        <w:rPr>
          <w:sz w:val="30"/>
          <w:szCs w:val="30"/>
        </w:rPr>
        <w:t>Po</w:t>
      </w:r>
      <w:r w:rsidRPr="00F20612">
        <w:rPr>
          <w:spacing w:val="-1"/>
          <w:sz w:val="30"/>
          <w:szCs w:val="30"/>
        </w:rPr>
        <w:t>we</w:t>
      </w:r>
      <w:r w:rsidRPr="00F20612">
        <w:rPr>
          <w:sz w:val="30"/>
          <w:szCs w:val="30"/>
        </w:rPr>
        <w:t>r Supp</w:t>
      </w:r>
      <w:r w:rsidRPr="00F20612">
        <w:rPr>
          <w:spacing w:val="2"/>
          <w:sz w:val="30"/>
          <w:szCs w:val="30"/>
        </w:rPr>
        <w:t>l</w:t>
      </w:r>
      <w:r w:rsidRPr="00F20612">
        <w:rPr>
          <w:sz w:val="30"/>
          <w:szCs w:val="30"/>
        </w:rPr>
        <w:t>y</w:t>
      </w:r>
      <w:r w:rsidRPr="00F20612">
        <w:rPr>
          <w:spacing w:val="32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t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.</w:t>
      </w:r>
      <w:r w:rsidRPr="00F20612">
        <w:rPr>
          <w:spacing w:val="36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w</w:t>
      </w:r>
      <w:r w:rsidRPr="00F20612">
        <w:rPr>
          <w:sz w:val="30"/>
          <w:szCs w:val="30"/>
        </w:rPr>
        <w:t>ill</w:t>
      </w:r>
      <w:r w:rsidRPr="00F20612">
        <w:rPr>
          <w:spacing w:val="38"/>
          <w:sz w:val="30"/>
          <w:szCs w:val="30"/>
        </w:rPr>
        <w:t xml:space="preserve"> </w:t>
      </w:r>
      <w:r w:rsidRPr="00F20612">
        <w:rPr>
          <w:sz w:val="30"/>
          <w:szCs w:val="30"/>
        </w:rPr>
        <w:t>be</w:t>
      </w:r>
      <w:r w:rsidRPr="00F20612">
        <w:rPr>
          <w:spacing w:val="36"/>
          <w:sz w:val="30"/>
          <w:szCs w:val="30"/>
        </w:rPr>
        <w:t xml:space="preserve"> </w:t>
      </w:r>
      <w:r w:rsidRPr="00F20612">
        <w:rPr>
          <w:sz w:val="30"/>
          <w:szCs w:val="30"/>
        </w:rPr>
        <w:t>p</w:t>
      </w:r>
      <w:r w:rsidRPr="00F20612">
        <w:rPr>
          <w:spacing w:val="-1"/>
          <w:sz w:val="30"/>
          <w:szCs w:val="30"/>
        </w:rPr>
        <w:t>r</w:t>
      </w:r>
      <w:r w:rsidRPr="00F20612">
        <w:rPr>
          <w:spacing w:val="2"/>
          <w:sz w:val="30"/>
          <w:szCs w:val="30"/>
        </w:rPr>
        <w:t>o</w:t>
      </w:r>
      <w:r w:rsidRPr="00F20612">
        <w:rPr>
          <w:sz w:val="30"/>
          <w:szCs w:val="30"/>
        </w:rPr>
        <w:t>vid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d</w:t>
      </w:r>
      <w:r w:rsidRPr="00F20612">
        <w:rPr>
          <w:spacing w:val="37"/>
          <w:sz w:val="30"/>
          <w:szCs w:val="30"/>
        </w:rPr>
        <w:t xml:space="preserve"> </w:t>
      </w:r>
      <w:r w:rsidRPr="00F20612">
        <w:rPr>
          <w:spacing w:val="2"/>
          <w:sz w:val="30"/>
          <w:szCs w:val="30"/>
        </w:rPr>
        <w:t>b</w:t>
      </w:r>
      <w:r w:rsidRPr="00F20612">
        <w:rPr>
          <w:sz w:val="30"/>
          <w:szCs w:val="30"/>
        </w:rPr>
        <w:t>y</w:t>
      </w:r>
      <w:r w:rsidRPr="00F20612">
        <w:rPr>
          <w:spacing w:val="32"/>
          <w:sz w:val="30"/>
          <w:szCs w:val="30"/>
        </w:rPr>
        <w:t xml:space="preserve"> </w:t>
      </w:r>
      <w:r w:rsidRPr="00F20612">
        <w:rPr>
          <w:sz w:val="30"/>
          <w:szCs w:val="30"/>
        </w:rPr>
        <w:t>us.</w:t>
      </w:r>
      <w:r w:rsidRPr="00F20612">
        <w:rPr>
          <w:spacing w:val="42"/>
          <w:sz w:val="30"/>
          <w:szCs w:val="30"/>
        </w:rPr>
        <w:t xml:space="preserve"> </w:t>
      </w:r>
      <w:r w:rsidRPr="00F20612">
        <w:rPr>
          <w:spacing w:val="-4"/>
          <w:sz w:val="30"/>
          <w:szCs w:val="30"/>
        </w:rPr>
        <w:t>I</w:t>
      </w:r>
      <w:r w:rsidRPr="00F20612">
        <w:rPr>
          <w:sz w:val="30"/>
          <w:szCs w:val="30"/>
        </w:rPr>
        <w:t>ndi</w:t>
      </w:r>
      <w:r w:rsidRPr="00F20612">
        <w:rPr>
          <w:spacing w:val="-1"/>
          <w:sz w:val="30"/>
          <w:szCs w:val="30"/>
        </w:rPr>
        <w:t>ca</w:t>
      </w:r>
      <w:r w:rsidRPr="00F20612">
        <w:rPr>
          <w:sz w:val="30"/>
          <w:szCs w:val="30"/>
        </w:rPr>
        <w:t>te</w:t>
      </w:r>
      <w:r w:rsidRPr="00F20612">
        <w:rPr>
          <w:spacing w:val="40"/>
          <w:sz w:val="30"/>
          <w:szCs w:val="30"/>
        </w:rPr>
        <w:t xml:space="preserve"> </w:t>
      </w:r>
      <w:r w:rsidRPr="00F20612">
        <w:rPr>
          <w:spacing w:val="-3"/>
          <w:sz w:val="30"/>
          <w:szCs w:val="30"/>
        </w:rPr>
        <w:t>y</w:t>
      </w:r>
      <w:r w:rsidRPr="00F20612">
        <w:rPr>
          <w:sz w:val="30"/>
          <w:szCs w:val="30"/>
        </w:rPr>
        <w:t>our</w:t>
      </w:r>
      <w:r w:rsidRPr="00F20612">
        <w:rPr>
          <w:spacing w:val="36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re</w:t>
      </w:r>
      <w:r w:rsidRPr="00F20612">
        <w:rPr>
          <w:sz w:val="30"/>
          <w:szCs w:val="30"/>
        </w:rPr>
        <w:t>qui</w:t>
      </w:r>
      <w:r w:rsidRPr="00F20612">
        <w:rPr>
          <w:spacing w:val="1"/>
          <w:sz w:val="30"/>
          <w:szCs w:val="30"/>
        </w:rPr>
        <w:t>r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m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nts,</w:t>
      </w:r>
      <w:r w:rsidRPr="00F20612">
        <w:rPr>
          <w:spacing w:val="37"/>
          <w:sz w:val="30"/>
          <w:szCs w:val="30"/>
        </w:rPr>
        <w:t xml:space="preserve"> </w:t>
      </w:r>
      <w:r w:rsidRPr="00F20612">
        <w:rPr>
          <w:sz w:val="30"/>
          <w:szCs w:val="30"/>
        </w:rPr>
        <w:t>mu</w:t>
      </w:r>
      <w:r w:rsidRPr="00F20612">
        <w:rPr>
          <w:spacing w:val="-1"/>
          <w:sz w:val="30"/>
          <w:szCs w:val="30"/>
        </w:rPr>
        <w:t>c</w:t>
      </w:r>
      <w:r w:rsidRPr="00F20612">
        <w:rPr>
          <w:sz w:val="30"/>
          <w:szCs w:val="30"/>
        </w:rPr>
        <w:t>h</w:t>
      </w:r>
      <w:r w:rsidRPr="00F20612">
        <w:rPr>
          <w:spacing w:val="39"/>
          <w:sz w:val="30"/>
          <w:szCs w:val="30"/>
        </w:rPr>
        <w:t xml:space="preserve"> </w:t>
      </w:r>
      <w:r w:rsidRPr="00F20612">
        <w:rPr>
          <w:sz w:val="30"/>
          <w:szCs w:val="30"/>
        </w:rPr>
        <w:t>b</w:t>
      </w:r>
      <w:r w:rsidRPr="00F20612">
        <w:rPr>
          <w:spacing w:val="-1"/>
          <w:sz w:val="30"/>
          <w:szCs w:val="30"/>
        </w:rPr>
        <w:t>ef</w:t>
      </w:r>
      <w:r w:rsidRPr="00F20612">
        <w:rPr>
          <w:sz w:val="30"/>
          <w:szCs w:val="30"/>
        </w:rPr>
        <w:t>o</w:t>
      </w:r>
      <w:r w:rsidRPr="00F20612">
        <w:rPr>
          <w:spacing w:val="-1"/>
          <w:sz w:val="30"/>
          <w:szCs w:val="30"/>
        </w:rPr>
        <w:t>r</w:t>
      </w:r>
      <w:r w:rsidRPr="00F20612">
        <w:rPr>
          <w:sz w:val="30"/>
          <w:szCs w:val="30"/>
        </w:rPr>
        <w:t>e</w:t>
      </w:r>
      <w:r w:rsidRPr="00F20612">
        <w:rPr>
          <w:spacing w:val="41"/>
          <w:sz w:val="30"/>
          <w:szCs w:val="30"/>
        </w:rPr>
        <w:t xml:space="preserve"> </w:t>
      </w:r>
      <w:r w:rsidRPr="00F20612">
        <w:rPr>
          <w:spacing w:val="-5"/>
          <w:sz w:val="30"/>
          <w:szCs w:val="30"/>
        </w:rPr>
        <w:t>y</w:t>
      </w:r>
      <w:r w:rsidRPr="00F20612">
        <w:rPr>
          <w:spacing w:val="2"/>
          <w:sz w:val="30"/>
          <w:szCs w:val="30"/>
        </w:rPr>
        <w:t>o</w:t>
      </w:r>
      <w:r w:rsidRPr="00F20612">
        <w:rPr>
          <w:sz w:val="30"/>
          <w:szCs w:val="30"/>
        </w:rPr>
        <w:t xml:space="preserve">ur </w:t>
      </w:r>
      <w:r w:rsidRPr="00F20612">
        <w:rPr>
          <w:spacing w:val="-1"/>
          <w:sz w:val="30"/>
          <w:szCs w:val="30"/>
        </w:rPr>
        <w:t>arr</w:t>
      </w:r>
      <w:r w:rsidRPr="00F20612">
        <w:rPr>
          <w:sz w:val="30"/>
          <w:szCs w:val="30"/>
        </w:rPr>
        <w:t>iv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l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pacing w:val="-1"/>
          <w:sz w:val="30"/>
          <w:szCs w:val="30"/>
        </w:rPr>
        <w:t>a</w:t>
      </w:r>
      <w:r w:rsidRPr="00F20612">
        <w:rPr>
          <w:sz w:val="30"/>
          <w:szCs w:val="30"/>
        </w:rPr>
        <w:t>t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our</w:t>
      </w:r>
      <w:r w:rsidRPr="00F20612">
        <w:rPr>
          <w:spacing w:val="-5"/>
          <w:sz w:val="30"/>
          <w:szCs w:val="30"/>
        </w:rPr>
        <w:t xml:space="preserve"> </w:t>
      </w:r>
      <w:r w:rsidRPr="00F20612">
        <w:rPr>
          <w:sz w:val="30"/>
          <w:szCs w:val="30"/>
        </w:rPr>
        <w:t>Coll</w:t>
      </w:r>
      <w:r w:rsidRPr="00F20612">
        <w:rPr>
          <w:spacing w:val="1"/>
          <w:sz w:val="30"/>
          <w:szCs w:val="30"/>
        </w:rPr>
        <w:t>e</w:t>
      </w:r>
      <w:r w:rsidRPr="00F20612">
        <w:rPr>
          <w:sz w:val="30"/>
          <w:szCs w:val="30"/>
        </w:rPr>
        <w:t>g</w:t>
      </w:r>
      <w:r w:rsidRPr="00F20612">
        <w:rPr>
          <w:spacing w:val="-1"/>
          <w:sz w:val="30"/>
          <w:szCs w:val="30"/>
        </w:rPr>
        <w:t>e</w:t>
      </w:r>
      <w:r w:rsidRPr="00F20612">
        <w:rPr>
          <w:sz w:val="30"/>
          <w:szCs w:val="30"/>
        </w:rPr>
        <w:t>.</w:t>
      </w:r>
    </w:p>
    <w:p w:rsidR="00F20612" w:rsidRDefault="00F20612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</w:pPr>
    </w:p>
    <w:p w:rsidR="00F20612" w:rsidRDefault="00F20612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</w:pPr>
    </w:p>
    <w:p w:rsidR="00E3221D" w:rsidRDefault="00E3221D" w:rsidP="00E3221D">
      <w:pPr>
        <w:pStyle w:val="ListParagraph"/>
        <w:widowControl/>
        <w:numPr>
          <w:ilvl w:val="0"/>
          <w:numId w:val="6"/>
        </w:numPr>
        <w:autoSpaceDE/>
        <w:autoSpaceDN/>
        <w:adjustRightInd/>
        <w:spacing w:after="160" w:line="254" w:lineRule="auto"/>
        <w:contextualSpacing/>
        <w:jc w:val="both"/>
        <w:rPr>
          <w:sz w:val="30"/>
          <w:szCs w:val="30"/>
        </w:rPr>
      </w:pPr>
      <w:r>
        <w:rPr>
          <w:sz w:val="30"/>
          <w:szCs w:val="30"/>
        </w:rPr>
        <w:t xml:space="preserve">All the rights are reserved with </w:t>
      </w:r>
      <w:proofErr w:type="spellStart"/>
      <w:r>
        <w:rPr>
          <w:sz w:val="30"/>
          <w:szCs w:val="30"/>
        </w:rPr>
        <w:t>Paroksha</w:t>
      </w:r>
      <w:proofErr w:type="spellEnd"/>
      <w:r>
        <w:rPr>
          <w:sz w:val="30"/>
          <w:szCs w:val="30"/>
        </w:rPr>
        <w:t xml:space="preserve"> 2K16 committee.</w:t>
      </w:r>
    </w:p>
    <w:p w:rsidR="00E3221D" w:rsidRDefault="00E3221D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</w:pPr>
    </w:p>
    <w:p w:rsidR="00F20612" w:rsidRDefault="00F20612" w:rsidP="00E3221D">
      <w:pPr>
        <w:numPr>
          <w:ilvl w:val="0"/>
          <w:numId w:val="6"/>
        </w:numPr>
        <w:jc w:val="both"/>
        <w:rPr>
          <w:sz w:val="30"/>
          <w:szCs w:val="30"/>
        </w:rPr>
      </w:pPr>
      <w:r w:rsidRPr="005A1180">
        <w:rPr>
          <w:sz w:val="30"/>
          <w:szCs w:val="30"/>
        </w:rPr>
        <w:t>Entry Fees</w:t>
      </w:r>
      <w:r w:rsidRPr="005A1180">
        <w:rPr>
          <w:sz w:val="30"/>
          <w:szCs w:val="30"/>
        </w:rPr>
        <w:tab/>
        <w:t xml:space="preserve">: </w:t>
      </w:r>
      <w:proofErr w:type="spellStart"/>
      <w:r>
        <w:rPr>
          <w:sz w:val="30"/>
          <w:szCs w:val="30"/>
        </w:rPr>
        <w:t>Rs</w:t>
      </w:r>
      <w:proofErr w:type="spellEnd"/>
      <w:r>
        <w:rPr>
          <w:sz w:val="30"/>
          <w:szCs w:val="30"/>
        </w:rPr>
        <w:t xml:space="preserve">. </w:t>
      </w:r>
      <w:r w:rsidRPr="005A1180">
        <w:rPr>
          <w:sz w:val="30"/>
          <w:szCs w:val="30"/>
        </w:rPr>
        <w:t>50</w:t>
      </w:r>
      <w:r>
        <w:rPr>
          <w:sz w:val="30"/>
          <w:szCs w:val="30"/>
        </w:rPr>
        <w:t xml:space="preserve"> /-</w:t>
      </w:r>
      <w:r w:rsidRPr="005A1180">
        <w:rPr>
          <w:sz w:val="30"/>
          <w:szCs w:val="30"/>
        </w:rPr>
        <w:t xml:space="preserve"> per student (max. 4 members)</w:t>
      </w: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widowControl/>
        <w:numPr>
          <w:ilvl w:val="0"/>
          <w:numId w:val="7"/>
        </w:numPr>
        <w:autoSpaceDE/>
        <w:autoSpaceDN/>
        <w:adjustRightInd/>
        <w:spacing w:after="160" w:line="254" w:lineRule="auto"/>
        <w:contextualSpacing/>
        <w:rPr>
          <w:sz w:val="30"/>
          <w:szCs w:val="30"/>
        </w:rPr>
      </w:pPr>
      <w:r>
        <w:rPr>
          <w:sz w:val="30"/>
          <w:szCs w:val="30"/>
        </w:rPr>
        <w:lastRenderedPageBreak/>
        <w:t>Coordinators:</w:t>
      </w:r>
    </w:p>
    <w:p w:rsidR="00DA070A" w:rsidRDefault="00DA070A" w:rsidP="00DA070A">
      <w:pPr>
        <w:pStyle w:val="ListParagraph"/>
        <w:rPr>
          <w:sz w:val="30"/>
          <w:szCs w:val="30"/>
        </w:rPr>
      </w:pPr>
    </w:p>
    <w:p w:rsidR="00DA070A" w:rsidRDefault="00DA070A" w:rsidP="00DA070A">
      <w:pPr>
        <w:pStyle w:val="ListParagraph"/>
        <w:ind w:firstLine="720"/>
        <w:rPr>
          <w:sz w:val="30"/>
          <w:szCs w:val="30"/>
        </w:rPr>
      </w:pPr>
      <w:r w:rsidRPr="00DA070A">
        <w:rPr>
          <w:b/>
          <w:bCs/>
          <w:sz w:val="30"/>
          <w:szCs w:val="30"/>
        </w:rPr>
        <w:t>CAT I:</w:t>
      </w:r>
      <w:r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Mohit</w:t>
      </w:r>
      <w:proofErr w:type="spellEnd"/>
      <w:r w:rsidR="00FA537A">
        <w:rPr>
          <w:sz w:val="30"/>
          <w:szCs w:val="30"/>
        </w:rPr>
        <w:t xml:space="preserve"> Sonar</w:t>
      </w:r>
      <w:r>
        <w:rPr>
          <w:sz w:val="30"/>
          <w:szCs w:val="30"/>
        </w:rPr>
        <w:t>: +91-</w:t>
      </w:r>
      <w:r w:rsidR="00FA537A">
        <w:rPr>
          <w:sz w:val="30"/>
          <w:szCs w:val="30"/>
        </w:rPr>
        <w:t>8805516258</w:t>
      </w:r>
    </w:p>
    <w:p w:rsidR="00F20612" w:rsidRDefault="00DA070A" w:rsidP="00DA070A">
      <w:pPr>
        <w:ind w:firstLine="720"/>
        <w:rPr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I</w:t>
      </w:r>
      <w:r w:rsidRPr="00DA070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Ujjwal</w:t>
      </w:r>
      <w:proofErr w:type="spellEnd"/>
      <w:r w:rsidR="00FA537A"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Khachane</w:t>
      </w:r>
      <w:proofErr w:type="spellEnd"/>
      <w:r>
        <w:rPr>
          <w:sz w:val="30"/>
          <w:szCs w:val="30"/>
        </w:rPr>
        <w:t>: +91-</w:t>
      </w:r>
      <w:r w:rsidR="00FA537A">
        <w:rPr>
          <w:sz w:val="30"/>
          <w:szCs w:val="30"/>
        </w:rPr>
        <w:t>8446691143</w:t>
      </w:r>
    </w:p>
    <w:p w:rsidR="00DA070A" w:rsidRDefault="00DA070A" w:rsidP="00DA070A">
      <w:pPr>
        <w:ind w:firstLine="720"/>
        <w:rPr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II</w:t>
      </w:r>
      <w:r w:rsidRPr="00DA070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Utkarsh</w:t>
      </w:r>
      <w:proofErr w:type="spellEnd"/>
      <w:r w:rsidR="00FA537A"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Jathar</w:t>
      </w:r>
      <w:proofErr w:type="spellEnd"/>
      <w:r>
        <w:rPr>
          <w:sz w:val="30"/>
          <w:szCs w:val="30"/>
        </w:rPr>
        <w:t>: +91-</w:t>
      </w:r>
      <w:r w:rsidR="00FA537A">
        <w:rPr>
          <w:sz w:val="30"/>
          <w:szCs w:val="30"/>
        </w:rPr>
        <w:t>8698066865</w:t>
      </w:r>
    </w:p>
    <w:p w:rsidR="00DA070A" w:rsidRDefault="00DA070A" w:rsidP="00DA070A">
      <w:pPr>
        <w:ind w:firstLine="720"/>
        <w:rPr>
          <w:sz w:val="30"/>
          <w:szCs w:val="30"/>
        </w:rPr>
      </w:pPr>
      <w:r w:rsidRPr="00DA070A">
        <w:rPr>
          <w:b/>
          <w:bCs/>
          <w:sz w:val="30"/>
          <w:szCs w:val="30"/>
        </w:rPr>
        <w:t>CAT I</w:t>
      </w:r>
      <w:r>
        <w:rPr>
          <w:b/>
          <w:bCs/>
          <w:sz w:val="30"/>
          <w:szCs w:val="30"/>
        </w:rPr>
        <w:t>V</w:t>
      </w:r>
      <w:r w:rsidRPr="00DA070A">
        <w:rPr>
          <w:b/>
          <w:bCs/>
          <w:sz w:val="30"/>
          <w:szCs w:val="30"/>
        </w:rPr>
        <w:t>:</w:t>
      </w:r>
      <w:r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Rishabh</w:t>
      </w:r>
      <w:proofErr w:type="spellEnd"/>
      <w:r w:rsidR="00FA537A">
        <w:rPr>
          <w:sz w:val="30"/>
          <w:szCs w:val="30"/>
        </w:rPr>
        <w:t xml:space="preserve"> </w:t>
      </w:r>
      <w:proofErr w:type="spellStart"/>
      <w:r w:rsidR="00FA537A">
        <w:rPr>
          <w:sz w:val="30"/>
          <w:szCs w:val="30"/>
        </w:rPr>
        <w:t>Patil</w:t>
      </w:r>
      <w:proofErr w:type="spellEnd"/>
      <w:r>
        <w:rPr>
          <w:sz w:val="30"/>
          <w:szCs w:val="30"/>
        </w:rPr>
        <w:t>: +91-</w:t>
      </w:r>
      <w:r w:rsidR="00FA537A">
        <w:rPr>
          <w:sz w:val="30"/>
          <w:szCs w:val="30"/>
        </w:rPr>
        <w:t>8446260865</w:t>
      </w:r>
      <w:bookmarkStart w:id="0" w:name="_GoBack"/>
      <w:bookmarkEnd w:id="0"/>
    </w:p>
    <w:p w:rsidR="00DA070A" w:rsidRDefault="00DA070A" w:rsidP="00DA070A">
      <w:pPr>
        <w:ind w:firstLine="720"/>
        <w:rPr>
          <w:b/>
          <w:sz w:val="30"/>
          <w:szCs w:val="30"/>
        </w:rPr>
      </w:pPr>
    </w:p>
    <w:p w:rsidR="004746FB" w:rsidRPr="004746FB" w:rsidRDefault="004746FB" w:rsidP="00F20612">
      <w:pPr>
        <w:pStyle w:val="BodyText"/>
        <w:tabs>
          <w:tab w:val="left" w:pos="480"/>
        </w:tabs>
        <w:kinsoku w:val="0"/>
        <w:overflowPunct w:val="0"/>
        <w:spacing w:before="7" w:line="360" w:lineRule="auto"/>
        <w:ind w:right="121"/>
        <w:jc w:val="both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sectPr w:rsidR="004746FB" w:rsidRPr="004746FB" w:rsidSect="00C025BD">
      <w:type w:val="continuous"/>
      <w:pgSz w:w="11907" w:h="16840"/>
      <w:pgMar w:top="1360" w:right="1320" w:bottom="280" w:left="16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04"/>
    <w:multiLevelType w:val="multilevel"/>
    <w:tmpl w:val="00000887"/>
    <w:lvl w:ilvl="0">
      <w:start w:val="7"/>
      <w:numFmt w:val="decimal"/>
      <w:lvlText w:val="%1."/>
      <w:lvlJc w:val="left"/>
      <w:pPr>
        <w:ind w:hanging="360"/>
      </w:pPr>
      <w:rPr>
        <w:rFonts w:ascii="Times New Roman" w:hAnsi="Times New Roman" w:cs="Times New Roman"/>
        <w:b/>
        <w:bCs/>
        <w:sz w:val="24"/>
        <w:szCs w:val="24"/>
      </w:rPr>
    </w:lvl>
    <w:lvl w:ilvl="1">
      <w:start w:val="1"/>
      <w:numFmt w:val="decimal"/>
      <w:lvlText w:val="%2."/>
      <w:lvlJc w:val="left"/>
      <w:pPr>
        <w:ind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319C6FCA"/>
    <w:multiLevelType w:val="hybridMultilevel"/>
    <w:tmpl w:val="40928D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33D5D"/>
    <w:multiLevelType w:val="hybridMultilevel"/>
    <w:tmpl w:val="CE948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4D31C6"/>
    <w:multiLevelType w:val="hybridMultilevel"/>
    <w:tmpl w:val="6BC4C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5BD"/>
    <w:rsid w:val="000056D9"/>
    <w:rsid w:val="00303E07"/>
    <w:rsid w:val="003D23F5"/>
    <w:rsid w:val="004746FB"/>
    <w:rsid w:val="004B60D0"/>
    <w:rsid w:val="0050028E"/>
    <w:rsid w:val="005A1180"/>
    <w:rsid w:val="008A22EE"/>
    <w:rsid w:val="00960539"/>
    <w:rsid w:val="00996000"/>
    <w:rsid w:val="00AA0A71"/>
    <w:rsid w:val="00C025BD"/>
    <w:rsid w:val="00DA070A"/>
    <w:rsid w:val="00E3221D"/>
    <w:rsid w:val="00E803C2"/>
    <w:rsid w:val="00F131C3"/>
    <w:rsid w:val="00F20612"/>
    <w:rsid w:val="00FA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879D08"/>
  <w14:defaultImageDpi w14:val="0"/>
  <w15:docId w15:val="{A1FDB185-E64A-4018-9D8E-332516DF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640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pPr>
      <w:ind w:left="480" w:hanging="36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8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Akshay M Bharwani</cp:lastModifiedBy>
  <cp:revision>4</cp:revision>
  <dcterms:created xsi:type="dcterms:W3CDTF">2016-02-15T16:14:00Z</dcterms:created>
  <dcterms:modified xsi:type="dcterms:W3CDTF">2016-02-15T16:22:00Z</dcterms:modified>
</cp:coreProperties>
</file>